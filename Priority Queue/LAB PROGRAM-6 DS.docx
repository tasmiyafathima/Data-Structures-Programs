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929D" w14:textId="7B6FE62B" w:rsidR="00A9204E" w:rsidRDefault="00950BD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LAB PROGRAM-6</w:t>
      </w:r>
    </w:p>
    <w:p w14:paraId="0EDE000D" w14:textId="2D327C88" w:rsidR="00950BD7" w:rsidRDefault="00950BD7">
      <w:pPr>
        <w:rPr>
          <w:sz w:val="24"/>
          <w:szCs w:val="24"/>
          <w:lang w:val="en-IN"/>
        </w:rPr>
      </w:pPr>
    </w:p>
    <w:p w14:paraId="04E0412E" w14:textId="2A313809" w:rsidR="00950BD7" w:rsidRDefault="00950BD7">
      <w:pPr>
        <w:rPr>
          <w:sz w:val="24"/>
          <w:szCs w:val="24"/>
          <w:lang w:val="en-IN"/>
        </w:rPr>
      </w:pPr>
    </w:p>
    <w:p w14:paraId="3D3F7F32" w14:textId="47FF7768" w:rsidR="00950BD7" w:rsidRDefault="00950BD7">
      <w:pPr>
        <w:rPr>
          <w:sz w:val="24"/>
          <w:szCs w:val="24"/>
          <w:lang w:val="en-IN"/>
        </w:rPr>
      </w:pPr>
    </w:p>
    <w:p w14:paraId="2E94AD3F" w14:textId="7D4E8FCC" w:rsidR="00950BD7" w:rsidRPr="00950BD7" w:rsidRDefault="00950BD7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IMPLEMENTATION OF PRIORITY QUEUE</w:t>
      </w:r>
    </w:p>
    <w:p w14:paraId="25C760E4" w14:textId="6CDCBFCD" w:rsidR="00950BD7" w:rsidRDefault="00950BD7">
      <w:pPr>
        <w:rPr>
          <w:sz w:val="24"/>
          <w:szCs w:val="24"/>
          <w:lang w:val="en-IN"/>
        </w:rPr>
      </w:pPr>
    </w:p>
    <w:p w14:paraId="6BB7056B" w14:textId="6757D414" w:rsidR="00950BD7" w:rsidRDefault="00950BD7">
      <w:pPr>
        <w:rPr>
          <w:sz w:val="24"/>
          <w:szCs w:val="24"/>
          <w:lang w:val="en-IN"/>
        </w:rPr>
      </w:pPr>
    </w:p>
    <w:p w14:paraId="2F6FE6FF" w14:textId="72FD9568" w:rsidR="00950BD7" w:rsidRDefault="00950BD7">
      <w:pPr>
        <w:rPr>
          <w:sz w:val="24"/>
          <w:szCs w:val="24"/>
          <w:lang w:val="en-IN"/>
        </w:rPr>
      </w:pPr>
    </w:p>
    <w:p w14:paraId="128C894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#include&lt;stdio.h&gt;</w:t>
      </w:r>
    </w:p>
    <w:p w14:paraId="347A202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#include&lt;stdlib.h&gt;</w:t>
      </w:r>
    </w:p>
    <w:p w14:paraId="4C2FA7E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#define size 5</w:t>
      </w:r>
    </w:p>
    <w:p w14:paraId="5B49CDF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int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[size];</w:t>
      </w:r>
    </w:p>
    <w:p w14:paraId="396F76A4" w14:textId="77777777" w:rsidR="00950BD7" w:rsidRPr="00950BD7" w:rsidRDefault="00950BD7" w:rsidP="00950BD7">
      <w:pPr>
        <w:rPr>
          <w:sz w:val="24"/>
          <w:szCs w:val="24"/>
          <w:lang w:val="en-IN"/>
        </w:rPr>
      </w:pPr>
    </w:p>
    <w:p w14:paraId="0427395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int rear=-1;</w:t>
      </w:r>
    </w:p>
    <w:p w14:paraId="6FD058B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int front=-1;</w:t>
      </w:r>
    </w:p>
    <w:p w14:paraId="26E8133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gramStart"/>
      <w:r w:rsidRPr="00950BD7">
        <w:rPr>
          <w:sz w:val="24"/>
          <w:szCs w:val="24"/>
          <w:lang w:val="en-IN"/>
        </w:rPr>
        <w:t>Display(</w:t>
      </w:r>
      <w:proofErr w:type="gramEnd"/>
      <w:r w:rsidRPr="00950BD7">
        <w:rPr>
          <w:sz w:val="24"/>
          <w:szCs w:val="24"/>
          <w:lang w:val="en-IN"/>
        </w:rPr>
        <w:t>);</w:t>
      </w:r>
    </w:p>
    <w:p w14:paraId="3036CBD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void check(int);</w:t>
      </w:r>
    </w:p>
    <w:p w14:paraId="41362E2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spellStart"/>
      <w:r w:rsidRPr="00950BD7">
        <w:rPr>
          <w:sz w:val="24"/>
          <w:szCs w:val="24"/>
          <w:lang w:val="en-IN"/>
        </w:rPr>
        <w:t>Priority_insertion</w:t>
      </w:r>
      <w:proofErr w:type="spellEnd"/>
      <w:r w:rsidRPr="00950BD7">
        <w:rPr>
          <w:sz w:val="24"/>
          <w:szCs w:val="24"/>
          <w:lang w:val="en-IN"/>
        </w:rPr>
        <w:t>(int);</w:t>
      </w:r>
    </w:p>
    <w:p w14:paraId="56945E9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spellStart"/>
      <w:r w:rsidRPr="00950BD7">
        <w:rPr>
          <w:sz w:val="24"/>
          <w:szCs w:val="24"/>
          <w:lang w:val="en-IN"/>
        </w:rPr>
        <w:t>Priority_deletion</w:t>
      </w:r>
      <w:proofErr w:type="spellEnd"/>
      <w:r w:rsidRPr="00950BD7">
        <w:rPr>
          <w:sz w:val="24"/>
          <w:szCs w:val="24"/>
          <w:lang w:val="en-IN"/>
        </w:rPr>
        <w:t>(int);</w:t>
      </w:r>
    </w:p>
    <w:p w14:paraId="14FE7079" w14:textId="77777777" w:rsidR="00950BD7" w:rsidRPr="00950BD7" w:rsidRDefault="00950BD7" w:rsidP="00950BD7">
      <w:pPr>
        <w:rPr>
          <w:sz w:val="24"/>
          <w:szCs w:val="24"/>
          <w:lang w:val="en-IN"/>
        </w:rPr>
      </w:pPr>
    </w:p>
    <w:p w14:paraId="002D97B8" w14:textId="77777777" w:rsidR="00950BD7" w:rsidRPr="00950BD7" w:rsidRDefault="00950BD7" w:rsidP="00950BD7">
      <w:pPr>
        <w:rPr>
          <w:sz w:val="24"/>
          <w:szCs w:val="24"/>
          <w:lang w:val="en-IN"/>
        </w:rPr>
      </w:pPr>
    </w:p>
    <w:p w14:paraId="7022257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gramStart"/>
      <w:r w:rsidRPr="00950BD7">
        <w:rPr>
          <w:sz w:val="24"/>
          <w:szCs w:val="24"/>
          <w:lang w:val="en-IN"/>
        </w:rPr>
        <w:t>main(</w:t>
      </w:r>
      <w:proofErr w:type="gramEnd"/>
      <w:r w:rsidRPr="00950BD7">
        <w:rPr>
          <w:sz w:val="24"/>
          <w:szCs w:val="24"/>
          <w:lang w:val="en-IN"/>
        </w:rPr>
        <w:t>)</w:t>
      </w:r>
    </w:p>
    <w:p w14:paraId="6903315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{</w:t>
      </w:r>
    </w:p>
    <w:p w14:paraId="3A890EB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int </w:t>
      </w:r>
      <w:proofErr w:type="spellStart"/>
      <w:proofErr w:type="gramStart"/>
      <w:r w:rsidRPr="00950BD7">
        <w:rPr>
          <w:sz w:val="24"/>
          <w:szCs w:val="24"/>
          <w:lang w:val="en-IN"/>
        </w:rPr>
        <w:t>choice,ch</w:t>
      </w:r>
      <w:proofErr w:type="spellEnd"/>
      <w:proofErr w:type="gramEnd"/>
      <w:r w:rsidRPr="00950BD7">
        <w:rPr>
          <w:sz w:val="24"/>
          <w:szCs w:val="24"/>
          <w:lang w:val="en-IN"/>
        </w:rPr>
        <w:t>;</w:t>
      </w:r>
    </w:p>
    <w:p w14:paraId="3705F46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gramStart"/>
      <w:r w:rsidRPr="00950BD7">
        <w:rPr>
          <w:sz w:val="24"/>
          <w:szCs w:val="24"/>
          <w:lang w:val="en-IN"/>
        </w:rPr>
        <w:t>while(</w:t>
      </w:r>
      <w:proofErr w:type="gramEnd"/>
      <w:r w:rsidRPr="00950BD7">
        <w:rPr>
          <w:sz w:val="24"/>
          <w:szCs w:val="24"/>
          <w:lang w:val="en-IN"/>
        </w:rPr>
        <w:t>1)</w:t>
      </w:r>
    </w:p>
    <w:p w14:paraId="7A7D9AD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3FA9DCE8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"1.To Insert\n");</w:t>
      </w:r>
    </w:p>
    <w:p w14:paraId="728C901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"2.To Delete\n");</w:t>
      </w:r>
    </w:p>
    <w:p w14:paraId="15818E9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"3.To Display\n");</w:t>
      </w:r>
    </w:p>
    <w:p w14:paraId="2647F99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"4.Exit \n");</w:t>
      </w:r>
    </w:p>
    <w:p w14:paraId="323FF62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"Enter your choice\n");</w:t>
      </w:r>
    </w:p>
    <w:p w14:paraId="5AD3AC4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r w:rsidRPr="00950BD7">
        <w:rPr>
          <w:sz w:val="24"/>
          <w:szCs w:val="24"/>
          <w:lang w:val="en-IN"/>
        </w:rPr>
        <w:t>scanf</w:t>
      </w:r>
      <w:proofErr w:type="spellEnd"/>
      <w:r w:rsidRPr="00950BD7">
        <w:rPr>
          <w:sz w:val="24"/>
          <w:szCs w:val="24"/>
          <w:lang w:val="en-IN"/>
        </w:rPr>
        <w:t>("%</w:t>
      </w:r>
      <w:proofErr w:type="spellStart"/>
      <w:r w:rsidRPr="00950BD7">
        <w:rPr>
          <w:sz w:val="24"/>
          <w:szCs w:val="24"/>
          <w:lang w:val="en-IN"/>
        </w:rPr>
        <w:t>d</w:t>
      </w:r>
      <w:proofErr w:type="gramStart"/>
      <w:r w:rsidRPr="00950BD7">
        <w:rPr>
          <w:sz w:val="24"/>
          <w:szCs w:val="24"/>
          <w:lang w:val="en-IN"/>
        </w:rPr>
        <w:t>",&amp;</w:t>
      </w:r>
      <w:proofErr w:type="gramEnd"/>
      <w:r w:rsidRPr="00950BD7">
        <w:rPr>
          <w:sz w:val="24"/>
          <w:szCs w:val="24"/>
          <w:lang w:val="en-IN"/>
        </w:rPr>
        <w:t>choice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058620A1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switch(choice)</w:t>
      </w:r>
    </w:p>
    <w:p w14:paraId="059E705F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{</w:t>
      </w:r>
    </w:p>
    <w:p w14:paraId="2A49A29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case </w:t>
      </w:r>
      <w:proofErr w:type="gramStart"/>
      <w:r w:rsidRPr="00950BD7">
        <w:rPr>
          <w:sz w:val="24"/>
          <w:szCs w:val="24"/>
          <w:lang w:val="en-IN"/>
        </w:rPr>
        <w:t>1:printf</w:t>
      </w:r>
      <w:proofErr w:type="gramEnd"/>
      <w:r w:rsidRPr="00950BD7">
        <w:rPr>
          <w:sz w:val="24"/>
          <w:szCs w:val="24"/>
          <w:lang w:val="en-IN"/>
        </w:rPr>
        <w:t>("Enter the value to be inserted\n");</w:t>
      </w:r>
    </w:p>
    <w:p w14:paraId="65F01A0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</w:t>
      </w:r>
      <w:proofErr w:type="spellStart"/>
      <w:r w:rsidRPr="00950BD7">
        <w:rPr>
          <w:sz w:val="24"/>
          <w:szCs w:val="24"/>
          <w:lang w:val="en-IN"/>
        </w:rPr>
        <w:t>scanf</w:t>
      </w:r>
      <w:proofErr w:type="spellEnd"/>
      <w:r w:rsidRPr="00950BD7">
        <w:rPr>
          <w:sz w:val="24"/>
          <w:szCs w:val="24"/>
          <w:lang w:val="en-IN"/>
        </w:rPr>
        <w:t>("%d</w:t>
      </w:r>
      <w:proofErr w:type="gramStart"/>
      <w:r w:rsidRPr="00950BD7">
        <w:rPr>
          <w:sz w:val="24"/>
          <w:szCs w:val="24"/>
          <w:lang w:val="en-IN"/>
        </w:rPr>
        <w:t>",&amp;</w:t>
      </w:r>
      <w:proofErr w:type="spellStart"/>
      <w:proofErr w:type="gramEnd"/>
      <w:r w:rsidRPr="00950BD7">
        <w:rPr>
          <w:sz w:val="24"/>
          <w:szCs w:val="24"/>
          <w:lang w:val="en-IN"/>
        </w:rPr>
        <w:t>ch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47246DB1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</w:t>
      </w:r>
      <w:proofErr w:type="spellStart"/>
      <w:r w:rsidRPr="00950BD7">
        <w:rPr>
          <w:sz w:val="24"/>
          <w:szCs w:val="24"/>
          <w:lang w:val="en-IN"/>
        </w:rPr>
        <w:t>Priority_insertion</w:t>
      </w:r>
      <w:proofErr w:type="spellEnd"/>
      <w:r w:rsidRPr="00950BD7">
        <w:rPr>
          <w:sz w:val="24"/>
          <w:szCs w:val="24"/>
          <w:lang w:val="en-IN"/>
        </w:rPr>
        <w:t>(</w:t>
      </w:r>
      <w:proofErr w:type="spellStart"/>
      <w:r w:rsidRPr="00950BD7">
        <w:rPr>
          <w:sz w:val="24"/>
          <w:szCs w:val="24"/>
          <w:lang w:val="en-IN"/>
        </w:rPr>
        <w:t>ch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5B90FAA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break;</w:t>
      </w:r>
    </w:p>
    <w:p w14:paraId="63EC292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case </w:t>
      </w:r>
      <w:proofErr w:type="gramStart"/>
      <w:r w:rsidRPr="00950BD7">
        <w:rPr>
          <w:sz w:val="24"/>
          <w:szCs w:val="24"/>
          <w:lang w:val="en-IN"/>
        </w:rPr>
        <w:t>2:printf</w:t>
      </w:r>
      <w:proofErr w:type="gramEnd"/>
      <w:r w:rsidRPr="00950BD7">
        <w:rPr>
          <w:sz w:val="24"/>
          <w:szCs w:val="24"/>
          <w:lang w:val="en-IN"/>
        </w:rPr>
        <w:t>("Enter the value to be deleted\n");</w:t>
      </w:r>
    </w:p>
    <w:p w14:paraId="75F403F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</w:t>
      </w:r>
      <w:proofErr w:type="spellStart"/>
      <w:r w:rsidRPr="00950BD7">
        <w:rPr>
          <w:sz w:val="24"/>
          <w:szCs w:val="24"/>
          <w:lang w:val="en-IN"/>
        </w:rPr>
        <w:t>scanf</w:t>
      </w:r>
      <w:proofErr w:type="spellEnd"/>
      <w:r w:rsidRPr="00950BD7">
        <w:rPr>
          <w:sz w:val="24"/>
          <w:szCs w:val="24"/>
          <w:lang w:val="en-IN"/>
        </w:rPr>
        <w:t>("%d</w:t>
      </w:r>
      <w:proofErr w:type="gramStart"/>
      <w:r w:rsidRPr="00950BD7">
        <w:rPr>
          <w:sz w:val="24"/>
          <w:szCs w:val="24"/>
          <w:lang w:val="en-IN"/>
        </w:rPr>
        <w:t>",&amp;</w:t>
      </w:r>
      <w:proofErr w:type="spellStart"/>
      <w:proofErr w:type="gramEnd"/>
      <w:r w:rsidRPr="00950BD7">
        <w:rPr>
          <w:sz w:val="24"/>
          <w:szCs w:val="24"/>
          <w:lang w:val="en-IN"/>
        </w:rPr>
        <w:t>ch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2D487D5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</w:t>
      </w:r>
      <w:proofErr w:type="spellStart"/>
      <w:r w:rsidRPr="00950BD7">
        <w:rPr>
          <w:sz w:val="24"/>
          <w:szCs w:val="24"/>
          <w:lang w:val="en-IN"/>
        </w:rPr>
        <w:t>Priority_deletion</w:t>
      </w:r>
      <w:proofErr w:type="spellEnd"/>
      <w:r w:rsidRPr="00950BD7">
        <w:rPr>
          <w:sz w:val="24"/>
          <w:szCs w:val="24"/>
          <w:lang w:val="en-IN"/>
        </w:rPr>
        <w:t>(</w:t>
      </w:r>
      <w:proofErr w:type="spellStart"/>
      <w:r w:rsidRPr="00950BD7">
        <w:rPr>
          <w:sz w:val="24"/>
          <w:szCs w:val="24"/>
          <w:lang w:val="en-IN"/>
        </w:rPr>
        <w:t>ch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50FE0478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break;</w:t>
      </w:r>
    </w:p>
    <w:p w14:paraId="3BFE457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case </w:t>
      </w:r>
      <w:proofErr w:type="gramStart"/>
      <w:r w:rsidRPr="00950BD7">
        <w:rPr>
          <w:sz w:val="24"/>
          <w:szCs w:val="24"/>
          <w:lang w:val="en-IN"/>
        </w:rPr>
        <w:t>3:Display</w:t>
      </w:r>
      <w:proofErr w:type="gramEnd"/>
      <w:r w:rsidRPr="00950BD7">
        <w:rPr>
          <w:sz w:val="24"/>
          <w:szCs w:val="24"/>
          <w:lang w:val="en-IN"/>
        </w:rPr>
        <w:t>();</w:t>
      </w:r>
    </w:p>
    <w:p w14:paraId="24BB9FD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break;</w:t>
      </w:r>
    </w:p>
    <w:p w14:paraId="4CF03BD2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case </w:t>
      </w:r>
      <w:proofErr w:type="gramStart"/>
      <w:r w:rsidRPr="00950BD7">
        <w:rPr>
          <w:sz w:val="24"/>
          <w:szCs w:val="24"/>
          <w:lang w:val="en-IN"/>
        </w:rPr>
        <w:t>4:exit</w:t>
      </w:r>
      <w:proofErr w:type="gramEnd"/>
      <w:r w:rsidRPr="00950BD7">
        <w:rPr>
          <w:sz w:val="24"/>
          <w:szCs w:val="24"/>
          <w:lang w:val="en-IN"/>
        </w:rPr>
        <w:t>(1);</w:t>
      </w:r>
    </w:p>
    <w:p w14:paraId="3733C80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break;</w:t>
      </w:r>
    </w:p>
    <w:p w14:paraId="588D54C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default:printf</w:t>
      </w:r>
      <w:proofErr w:type="spellEnd"/>
      <w:proofErr w:type="gramEnd"/>
      <w:r w:rsidRPr="00950BD7">
        <w:rPr>
          <w:sz w:val="24"/>
          <w:szCs w:val="24"/>
          <w:lang w:val="en-IN"/>
        </w:rPr>
        <w:t>("Invalid input\n");</w:t>
      </w:r>
    </w:p>
    <w:p w14:paraId="40F99AB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</w:p>
    <w:p w14:paraId="42B19BE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}</w:t>
      </w:r>
    </w:p>
    <w:p w14:paraId="32B6A79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244807F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}</w:t>
      </w:r>
    </w:p>
    <w:p w14:paraId="7A65C2AD" w14:textId="77777777" w:rsidR="00950BD7" w:rsidRPr="00950BD7" w:rsidRDefault="00950BD7" w:rsidP="00950BD7">
      <w:pPr>
        <w:rPr>
          <w:sz w:val="24"/>
          <w:szCs w:val="24"/>
          <w:lang w:val="en-IN"/>
        </w:rPr>
      </w:pPr>
    </w:p>
    <w:p w14:paraId="2CEA590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</w:t>
      </w:r>
    </w:p>
    <w:p w14:paraId="3566A79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spellStart"/>
      <w:r w:rsidRPr="00950BD7">
        <w:rPr>
          <w:sz w:val="24"/>
          <w:szCs w:val="24"/>
          <w:lang w:val="en-IN"/>
        </w:rPr>
        <w:t>Priority_</w:t>
      </w:r>
      <w:proofErr w:type="gramStart"/>
      <w:r w:rsidRPr="00950BD7">
        <w:rPr>
          <w:sz w:val="24"/>
          <w:szCs w:val="24"/>
          <w:lang w:val="en-IN"/>
        </w:rPr>
        <w:t>insertion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int item)</w:t>
      </w:r>
    </w:p>
    <w:p w14:paraId="3E37B58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{</w:t>
      </w:r>
    </w:p>
    <w:p w14:paraId="7A3BD0EF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if(rear&gt;=(size-1))</w:t>
      </w:r>
    </w:p>
    <w:p w14:paraId="63CB594F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0B2E088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"Queue Overflow\n");</w:t>
      </w:r>
    </w:p>
    <w:p w14:paraId="000A4BA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return;</w:t>
      </w:r>
    </w:p>
    <w:p w14:paraId="260453D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0F11AF6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else </w:t>
      </w:r>
      <w:proofErr w:type="gramStart"/>
      <w:r w:rsidRPr="00950BD7">
        <w:rPr>
          <w:sz w:val="24"/>
          <w:szCs w:val="24"/>
          <w:lang w:val="en-IN"/>
        </w:rPr>
        <w:t>if(</w:t>
      </w:r>
      <w:proofErr w:type="gramEnd"/>
      <w:r w:rsidRPr="00950BD7">
        <w:rPr>
          <w:sz w:val="24"/>
          <w:szCs w:val="24"/>
          <w:lang w:val="en-IN"/>
        </w:rPr>
        <w:t>front ==-1 &amp;&amp; rear==-1)</w:t>
      </w:r>
    </w:p>
    <w:p w14:paraId="34830EC2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22DA0A7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front++;</w:t>
      </w:r>
    </w:p>
    <w:p w14:paraId="21D10101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rear++;</w:t>
      </w:r>
    </w:p>
    <w:p w14:paraId="6A20418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[rear]=item;</w:t>
      </w:r>
    </w:p>
    <w:p w14:paraId="727FB548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return;</w:t>
      </w:r>
    </w:p>
    <w:p w14:paraId="285A7D0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327C12C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else</w:t>
      </w:r>
    </w:p>
    <w:p w14:paraId="5CE9E2F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check(item);</w:t>
      </w:r>
    </w:p>
    <w:p w14:paraId="13B5FDA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rear++;</w:t>
      </w:r>
    </w:p>
    <w:p w14:paraId="47D1695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}</w:t>
      </w:r>
    </w:p>
    <w:p w14:paraId="47C29E0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gramStart"/>
      <w:r w:rsidRPr="00950BD7">
        <w:rPr>
          <w:sz w:val="24"/>
          <w:szCs w:val="24"/>
          <w:lang w:val="en-IN"/>
        </w:rPr>
        <w:t>check(</w:t>
      </w:r>
      <w:proofErr w:type="gramEnd"/>
      <w:r w:rsidRPr="00950BD7">
        <w:rPr>
          <w:sz w:val="24"/>
          <w:szCs w:val="24"/>
          <w:lang w:val="en-IN"/>
        </w:rPr>
        <w:t>int item)</w:t>
      </w:r>
    </w:p>
    <w:p w14:paraId="103606B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{</w:t>
      </w:r>
    </w:p>
    <w:p w14:paraId="03ACFBA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int </w:t>
      </w:r>
      <w:proofErr w:type="spellStart"/>
      <w:proofErr w:type="gramStart"/>
      <w:r w:rsidRPr="00950BD7">
        <w:rPr>
          <w:sz w:val="24"/>
          <w:szCs w:val="24"/>
          <w:lang w:val="en-IN"/>
        </w:rPr>
        <w:t>i,j</w:t>
      </w:r>
      <w:proofErr w:type="spellEnd"/>
      <w:proofErr w:type="gramEnd"/>
      <w:r w:rsidRPr="00950BD7">
        <w:rPr>
          <w:sz w:val="24"/>
          <w:szCs w:val="24"/>
          <w:lang w:val="en-IN"/>
        </w:rPr>
        <w:t>;</w:t>
      </w:r>
    </w:p>
    <w:p w14:paraId="1E3E95E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for(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=</w:t>
      </w:r>
      <w:proofErr w:type="gramStart"/>
      <w:r w:rsidRPr="00950BD7">
        <w:rPr>
          <w:sz w:val="24"/>
          <w:szCs w:val="24"/>
          <w:lang w:val="en-IN"/>
        </w:rPr>
        <w:t>0;i</w:t>
      </w:r>
      <w:proofErr w:type="gramEnd"/>
      <w:r w:rsidRPr="00950BD7">
        <w:rPr>
          <w:sz w:val="24"/>
          <w:szCs w:val="24"/>
          <w:lang w:val="en-IN"/>
        </w:rPr>
        <w:t>&lt;=</w:t>
      </w:r>
      <w:proofErr w:type="spellStart"/>
      <w:r w:rsidRPr="00950BD7">
        <w:rPr>
          <w:sz w:val="24"/>
          <w:szCs w:val="24"/>
          <w:lang w:val="en-IN"/>
        </w:rPr>
        <w:t>rear;i</w:t>
      </w:r>
      <w:proofErr w:type="spellEnd"/>
      <w:r w:rsidRPr="00950BD7">
        <w:rPr>
          <w:sz w:val="24"/>
          <w:szCs w:val="24"/>
          <w:lang w:val="en-IN"/>
        </w:rPr>
        <w:t>++)</w:t>
      </w:r>
    </w:p>
    <w:p w14:paraId="620971C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1F5F5F6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if(item&gt;=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])</w:t>
      </w:r>
    </w:p>
    <w:p w14:paraId="28DBA00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{</w:t>
      </w:r>
    </w:p>
    <w:p w14:paraId="0C97DDF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for(j=rear+</w:t>
      </w:r>
      <w:proofErr w:type="gramStart"/>
      <w:r w:rsidRPr="00950BD7">
        <w:rPr>
          <w:sz w:val="24"/>
          <w:szCs w:val="24"/>
          <w:lang w:val="en-IN"/>
        </w:rPr>
        <w:t>1;j</w:t>
      </w:r>
      <w:proofErr w:type="gramEnd"/>
      <w:r w:rsidRPr="00950BD7">
        <w:rPr>
          <w:sz w:val="24"/>
          <w:szCs w:val="24"/>
          <w:lang w:val="en-IN"/>
        </w:rPr>
        <w:t>&gt;</w:t>
      </w:r>
      <w:proofErr w:type="spellStart"/>
      <w:r w:rsidRPr="00950BD7">
        <w:rPr>
          <w:sz w:val="24"/>
          <w:szCs w:val="24"/>
          <w:lang w:val="en-IN"/>
        </w:rPr>
        <w:t>i;j</w:t>
      </w:r>
      <w:proofErr w:type="spellEnd"/>
      <w:r w:rsidRPr="00950BD7">
        <w:rPr>
          <w:sz w:val="24"/>
          <w:szCs w:val="24"/>
          <w:lang w:val="en-IN"/>
        </w:rPr>
        <w:t>--)</w:t>
      </w:r>
    </w:p>
    <w:p w14:paraId="392A9B3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{</w:t>
      </w:r>
    </w:p>
    <w:p w14:paraId="3290F142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[j]=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[j-1];</w:t>
      </w:r>
    </w:p>
    <w:p w14:paraId="7D8442DF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}</w:t>
      </w:r>
    </w:p>
    <w:p w14:paraId="5606534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]=item;</w:t>
      </w:r>
    </w:p>
    <w:p w14:paraId="4BB6BF9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return;</w:t>
      </w:r>
    </w:p>
    <w:p w14:paraId="3CDFC43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}</w:t>
      </w:r>
    </w:p>
    <w:p w14:paraId="6F764D3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287D006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]=item;</w:t>
      </w:r>
    </w:p>
    <w:p w14:paraId="5E859648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}</w:t>
      </w:r>
    </w:p>
    <w:p w14:paraId="45E335B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spellStart"/>
      <w:r w:rsidRPr="00950BD7">
        <w:rPr>
          <w:sz w:val="24"/>
          <w:szCs w:val="24"/>
          <w:lang w:val="en-IN"/>
        </w:rPr>
        <w:t>Priority_</w:t>
      </w:r>
      <w:proofErr w:type="gramStart"/>
      <w:r w:rsidRPr="00950BD7">
        <w:rPr>
          <w:sz w:val="24"/>
          <w:szCs w:val="24"/>
          <w:lang w:val="en-IN"/>
        </w:rPr>
        <w:t>deletion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int item)</w:t>
      </w:r>
    </w:p>
    <w:p w14:paraId="3890034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{</w:t>
      </w:r>
    </w:p>
    <w:p w14:paraId="07DB4A5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int 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;</w:t>
      </w:r>
    </w:p>
    <w:p w14:paraId="02BF82E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gramStart"/>
      <w:r w:rsidRPr="00950BD7">
        <w:rPr>
          <w:sz w:val="24"/>
          <w:szCs w:val="24"/>
          <w:lang w:val="en-IN"/>
        </w:rPr>
        <w:t>if(</w:t>
      </w:r>
      <w:proofErr w:type="gramEnd"/>
      <w:r w:rsidRPr="00950BD7">
        <w:rPr>
          <w:sz w:val="24"/>
          <w:szCs w:val="24"/>
          <w:lang w:val="en-IN"/>
        </w:rPr>
        <w:t>front==-1 &amp;&amp; rear==-1)</w:t>
      </w:r>
    </w:p>
    <w:p w14:paraId="080DEAE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18FA6E7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"Queue underflow\n");</w:t>
      </w:r>
    </w:p>
    <w:p w14:paraId="5A6D09C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return;</w:t>
      </w:r>
    </w:p>
    <w:p w14:paraId="241C6B6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7151EDD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else</w:t>
      </w:r>
    </w:p>
    <w:p w14:paraId="6F1E489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77D4A472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for(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=</w:t>
      </w:r>
      <w:proofErr w:type="gramStart"/>
      <w:r w:rsidRPr="00950BD7">
        <w:rPr>
          <w:sz w:val="24"/>
          <w:szCs w:val="24"/>
          <w:lang w:val="en-IN"/>
        </w:rPr>
        <w:t>0;i</w:t>
      </w:r>
      <w:proofErr w:type="gramEnd"/>
      <w:r w:rsidRPr="00950BD7">
        <w:rPr>
          <w:sz w:val="24"/>
          <w:szCs w:val="24"/>
          <w:lang w:val="en-IN"/>
        </w:rPr>
        <w:t>&lt;=</w:t>
      </w:r>
      <w:proofErr w:type="spellStart"/>
      <w:r w:rsidRPr="00950BD7">
        <w:rPr>
          <w:sz w:val="24"/>
          <w:szCs w:val="24"/>
          <w:lang w:val="en-IN"/>
        </w:rPr>
        <w:t>rear;i</w:t>
      </w:r>
      <w:proofErr w:type="spellEnd"/>
      <w:r w:rsidRPr="00950BD7">
        <w:rPr>
          <w:sz w:val="24"/>
          <w:szCs w:val="24"/>
          <w:lang w:val="en-IN"/>
        </w:rPr>
        <w:t>++)</w:t>
      </w:r>
    </w:p>
    <w:p w14:paraId="33B59B88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{</w:t>
      </w:r>
    </w:p>
    <w:p w14:paraId="591C7C7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if(item==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])</w:t>
      </w:r>
    </w:p>
    <w:p w14:paraId="34DF7C5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{</w:t>
      </w:r>
    </w:p>
    <w:p w14:paraId="7CB27F7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while(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&lt;rear)</w:t>
      </w:r>
    </w:p>
    <w:p w14:paraId="66D0818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{</w:t>
      </w:r>
    </w:p>
    <w:p w14:paraId="6805B93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]=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[i+1];</w:t>
      </w:r>
    </w:p>
    <w:p w14:paraId="3EA01E8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    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++;</w:t>
      </w:r>
    </w:p>
    <w:p w14:paraId="1FC09BF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}</w:t>
      </w:r>
    </w:p>
    <w:p w14:paraId="3B2CABB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</w:t>
      </w:r>
      <w:proofErr w:type="spellStart"/>
      <w:r w:rsidRPr="00950BD7">
        <w:rPr>
          <w:sz w:val="24"/>
          <w:szCs w:val="24"/>
          <w:lang w:val="en-IN"/>
        </w:rPr>
        <w:t>pri_Q</w:t>
      </w:r>
      <w:proofErr w:type="spellEnd"/>
      <w:r w:rsidRPr="00950BD7">
        <w:rPr>
          <w:sz w:val="24"/>
          <w:szCs w:val="24"/>
          <w:lang w:val="en-IN"/>
        </w:rPr>
        <w:t>[</w:t>
      </w:r>
      <w:proofErr w:type="spellStart"/>
      <w:r w:rsidRPr="00950BD7">
        <w:rPr>
          <w:sz w:val="24"/>
          <w:szCs w:val="24"/>
          <w:lang w:val="en-IN"/>
        </w:rPr>
        <w:t>i</w:t>
      </w:r>
      <w:proofErr w:type="spellEnd"/>
      <w:r w:rsidRPr="00950BD7">
        <w:rPr>
          <w:sz w:val="24"/>
          <w:szCs w:val="24"/>
          <w:lang w:val="en-IN"/>
        </w:rPr>
        <w:t>]=-99;</w:t>
      </w:r>
    </w:p>
    <w:p w14:paraId="3BC4B33F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rear--;</w:t>
      </w:r>
    </w:p>
    <w:p w14:paraId="041D45F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if(rear==-1)</w:t>
      </w:r>
    </w:p>
    <w:p w14:paraId="7211D28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    front=-</w:t>
      </w:r>
      <w:proofErr w:type="gramStart"/>
      <w:r w:rsidRPr="00950BD7">
        <w:rPr>
          <w:sz w:val="24"/>
          <w:szCs w:val="24"/>
          <w:lang w:val="en-IN"/>
        </w:rPr>
        <w:t>1;;</w:t>
      </w:r>
      <w:proofErr w:type="gramEnd"/>
    </w:p>
    <w:p w14:paraId="30C7191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return;</w:t>
      </w:r>
    </w:p>
    <w:p w14:paraId="6119F46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    }</w:t>
      </w:r>
    </w:p>
    <w:p w14:paraId="3BC1C89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}</w:t>
      </w:r>
    </w:p>
    <w:p w14:paraId="143A2DE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 xml:space="preserve">"%d element to be deleted not </w:t>
      </w:r>
      <w:proofErr w:type="spellStart"/>
      <w:r w:rsidRPr="00950BD7">
        <w:rPr>
          <w:sz w:val="24"/>
          <w:szCs w:val="24"/>
          <w:lang w:val="en-IN"/>
        </w:rPr>
        <w:t>found",item</w:t>
      </w:r>
      <w:proofErr w:type="spellEnd"/>
      <w:r w:rsidRPr="00950BD7">
        <w:rPr>
          <w:sz w:val="24"/>
          <w:szCs w:val="24"/>
          <w:lang w:val="en-IN"/>
        </w:rPr>
        <w:t>);</w:t>
      </w:r>
    </w:p>
    <w:p w14:paraId="16FF4B2A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5AF33AB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}</w:t>
      </w:r>
    </w:p>
    <w:p w14:paraId="40212C24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void </w:t>
      </w:r>
      <w:proofErr w:type="gramStart"/>
      <w:r w:rsidRPr="00950BD7">
        <w:rPr>
          <w:sz w:val="24"/>
          <w:szCs w:val="24"/>
          <w:lang w:val="en-IN"/>
        </w:rPr>
        <w:t>Display(</w:t>
      </w:r>
      <w:proofErr w:type="gramEnd"/>
      <w:r w:rsidRPr="00950BD7">
        <w:rPr>
          <w:sz w:val="24"/>
          <w:szCs w:val="24"/>
          <w:lang w:val="en-IN"/>
        </w:rPr>
        <w:t>)</w:t>
      </w:r>
    </w:p>
    <w:p w14:paraId="53A745DB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{</w:t>
      </w:r>
    </w:p>
    <w:p w14:paraId="532FC82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gramStart"/>
      <w:r w:rsidRPr="00950BD7">
        <w:rPr>
          <w:sz w:val="24"/>
          <w:szCs w:val="24"/>
          <w:lang w:val="en-IN"/>
        </w:rPr>
        <w:t>if(</w:t>
      </w:r>
      <w:proofErr w:type="gramEnd"/>
      <w:r w:rsidRPr="00950BD7">
        <w:rPr>
          <w:sz w:val="24"/>
          <w:szCs w:val="24"/>
          <w:lang w:val="en-IN"/>
        </w:rPr>
        <w:t>front==-1 &amp;&amp; rear==-1)</w:t>
      </w:r>
    </w:p>
    <w:p w14:paraId="6B1EB26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"Queue is Empty\n");</w:t>
      </w:r>
    </w:p>
    <w:p w14:paraId="13AFB7C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else</w:t>
      </w:r>
    </w:p>
    <w:p w14:paraId="572AC993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{</w:t>
      </w:r>
    </w:p>
    <w:p w14:paraId="1F83FCA6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</w:t>
      </w:r>
      <w:proofErr w:type="gramEnd"/>
      <w:r w:rsidRPr="00950BD7">
        <w:rPr>
          <w:sz w:val="24"/>
          <w:szCs w:val="24"/>
          <w:lang w:val="en-IN"/>
        </w:rPr>
        <w:t>"Queue elements:\n");</w:t>
      </w:r>
    </w:p>
    <w:p w14:paraId="25802387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while(front&lt;=rear)</w:t>
      </w:r>
    </w:p>
    <w:p w14:paraId="3FDFC6DD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{</w:t>
      </w:r>
    </w:p>
    <w:p w14:paraId="06DCD771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("%d</w:t>
      </w:r>
      <w:proofErr w:type="gramStart"/>
      <w:r w:rsidRPr="00950BD7">
        <w:rPr>
          <w:sz w:val="24"/>
          <w:szCs w:val="24"/>
          <w:lang w:val="en-IN"/>
        </w:rPr>
        <w:t>",</w:t>
      </w:r>
      <w:proofErr w:type="spellStart"/>
      <w:r w:rsidRPr="00950BD7">
        <w:rPr>
          <w:sz w:val="24"/>
          <w:szCs w:val="24"/>
          <w:lang w:val="en-IN"/>
        </w:rPr>
        <w:t>pri</w:t>
      </w:r>
      <w:proofErr w:type="gramEnd"/>
      <w:r w:rsidRPr="00950BD7">
        <w:rPr>
          <w:sz w:val="24"/>
          <w:szCs w:val="24"/>
          <w:lang w:val="en-IN"/>
        </w:rPr>
        <w:t>_Q</w:t>
      </w:r>
      <w:proofErr w:type="spellEnd"/>
      <w:r w:rsidRPr="00950BD7">
        <w:rPr>
          <w:sz w:val="24"/>
          <w:szCs w:val="24"/>
          <w:lang w:val="en-IN"/>
        </w:rPr>
        <w:t>[front]);</w:t>
      </w:r>
    </w:p>
    <w:p w14:paraId="6141C4A5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</w:t>
      </w:r>
      <w:proofErr w:type="spellStart"/>
      <w:r w:rsidRPr="00950BD7">
        <w:rPr>
          <w:sz w:val="24"/>
          <w:szCs w:val="24"/>
          <w:lang w:val="en-IN"/>
        </w:rPr>
        <w:t>printf</w:t>
      </w:r>
      <w:proofErr w:type="spellEnd"/>
      <w:r w:rsidRPr="00950BD7">
        <w:rPr>
          <w:sz w:val="24"/>
          <w:szCs w:val="24"/>
          <w:lang w:val="en-IN"/>
        </w:rPr>
        <w:t>("\n");</w:t>
      </w:r>
    </w:p>
    <w:p w14:paraId="3321C96E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front++;</w:t>
      </w:r>
    </w:p>
    <w:p w14:paraId="3239527C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}</w:t>
      </w:r>
    </w:p>
    <w:p w14:paraId="5C1E2A80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    front=0;</w:t>
      </w:r>
    </w:p>
    <w:p w14:paraId="0C5146F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 xml:space="preserve">    }</w:t>
      </w:r>
    </w:p>
    <w:p w14:paraId="251C6319" w14:textId="77777777" w:rsidR="00950BD7" w:rsidRPr="00950BD7" w:rsidRDefault="00950BD7" w:rsidP="00950BD7">
      <w:pPr>
        <w:rPr>
          <w:sz w:val="24"/>
          <w:szCs w:val="24"/>
          <w:lang w:val="en-IN"/>
        </w:rPr>
      </w:pPr>
      <w:r w:rsidRPr="00950BD7">
        <w:rPr>
          <w:sz w:val="24"/>
          <w:szCs w:val="24"/>
          <w:lang w:val="en-IN"/>
        </w:rPr>
        <w:t>}</w:t>
      </w:r>
    </w:p>
    <w:p w14:paraId="0559AFA5" w14:textId="7955F9E5" w:rsidR="00950BD7" w:rsidRDefault="00950BD7">
      <w:pPr>
        <w:rPr>
          <w:sz w:val="24"/>
          <w:szCs w:val="24"/>
          <w:lang w:val="en-IN"/>
        </w:rPr>
      </w:pPr>
    </w:p>
    <w:p w14:paraId="7260C5CB" w14:textId="259C93B2" w:rsidR="00734663" w:rsidRDefault="0073466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02DAE4AA" w14:textId="2969E59D" w:rsidR="00734663" w:rsidRDefault="00734663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3626C632" wp14:editId="5843503C">
            <wp:extent cx="6098558" cy="4707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73" cy="47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8D60" w14:textId="4B50A287" w:rsidR="00734663" w:rsidRPr="00734663" w:rsidRDefault="00734663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7F5BD66" wp14:editId="1F00FA28">
            <wp:extent cx="6115380" cy="868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49" cy="87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6F77E37E" wp14:editId="3B02BE7B">
            <wp:extent cx="6548795" cy="6410852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631" cy="643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663" w:rsidRPr="0073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D7"/>
    <w:rsid w:val="00645252"/>
    <w:rsid w:val="006D3D74"/>
    <w:rsid w:val="00734663"/>
    <w:rsid w:val="0083569A"/>
    <w:rsid w:val="00950BD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FAB"/>
  <w15:chartTrackingRefBased/>
  <w15:docId w15:val="{7FABB1A9-7D8F-4BBE-AE57-64715099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m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</dc:creator>
  <cp:keywords/>
  <dc:description/>
  <cp:lastModifiedBy>tasmiyaabbas1320@gmail.com</cp:lastModifiedBy>
  <cp:revision>2</cp:revision>
  <dcterms:created xsi:type="dcterms:W3CDTF">2020-11-05T13:53:00Z</dcterms:created>
  <dcterms:modified xsi:type="dcterms:W3CDTF">2020-11-05T13:59:00Z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